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8FB3" w14:textId="77777777" w:rsidR="00F5689F" w:rsidRPr="003B1A6F" w:rsidRDefault="00FC49E3" w:rsidP="00F5689F">
      <w:pPr>
        <w:rPr>
          <w:noProof/>
        </w:rPr>
      </w:pPr>
      <w:r w:rsidRPr="003B1A6F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BFE2AD" wp14:editId="432146DD">
                <wp:simplePos x="0" y="0"/>
                <wp:positionH relativeFrom="page">
                  <wp:align>right</wp:align>
                </wp:positionH>
                <wp:positionV relativeFrom="paragraph">
                  <wp:posOffset>2123954</wp:posOffset>
                </wp:positionV>
                <wp:extent cx="7526215" cy="7010400"/>
                <wp:effectExtent l="0" t="0" r="0" b="0"/>
                <wp:wrapNone/>
                <wp:docPr id="55" name="Rectángulo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6215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26FAC" id="Rectángulo 58" o:spid="_x0000_s1026" alt="&quot;&quot;" style="position:absolute;margin-left:541.4pt;margin-top:167.25pt;width:592.6pt;height:552pt;z-index:-2516551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" fillcolor="#a9d4db [3204]" stroked="f"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66"/>
        <w:gridCol w:w="704"/>
        <w:gridCol w:w="3382"/>
      </w:tblGrid>
      <w:tr w:rsidR="00E6525B" w:rsidRPr="003B1A6F" w14:paraId="734B20D8" w14:textId="77777777" w:rsidTr="00FC49E3">
        <w:trPr>
          <w:trHeight w:val="1728"/>
        </w:trPr>
        <w:tc>
          <w:tcPr>
            <w:tcW w:w="2965" w:type="pct"/>
          </w:tcPr>
          <w:p w14:paraId="6D12A42B" w14:textId="77777777" w:rsidR="006B3510" w:rsidRPr="006B3510" w:rsidRDefault="006B3510" w:rsidP="00F5689F">
            <w:pPr>
              <w:pStyle w:val="Subttulo"/>
              <w:rPr>
                <w:noProof/>
                <w:sz w:val="56"/>
                <w:szCs w:val="56"/>
              </w:rPr>
            </w:pPr>
          </w:p>
          <w:p w14:paraId="7917F860" w14:textId="77777777" w:rsidR="006B3510" w:rsidRPr="006B3510" w:rsidRDefault="006B3510" w:rsidP="006B3510">
            <w:pPr>
              <w:pStyle w:val="Ttulo1"/>
              <w:rPr>
                <w:noProof/>
                <w:sz w:val="56"/>
                <w:szCs w:val="56"/>
              </w:rPr>
            </w:pPr>
            <w:r w:rsidRPr="006B3510">
              <w:rPr>
                <w:noProof/>
                <w:sz w:val="56"/>
                <w:szCs w:val="56"/>
              </w:rPr>
              <w:t>TRABAJO TEÓRICO 2</w:t>
            </w:r>
          </w:p>
          <w:p w14:paraId="43EC8ACB" w14:textId="412EAFE8" w:rsidR="00E6525B" w:rsidRPr="006B3510" w:rsidRDefault="006B3510" w:rsidP="006B3510">
            <w:pPr>
              <w:pStyle w:val="Subttulo"/>
              <w:rPr>
                <w:rFonts w:ascii="Century Gothic" w:hAnsi="Century Gothic"/>
                <w:noProof/>
              </w:rPr>
            </w:pPr>
            <w:r w:rsidRPr="006B3510">
              <w:rPr>
                <w:sz w:val="28"/>
                <w:szCs w:val="28"/>
              </w:rPr>
              <w:t>PROBLEMA 1</w:t>
            </w: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71F3FBB" wp14:editId="44DCCAB7">
                      <wp:extent cx="3871686" cy="0"/>
                      <wp:effectExtent l="0" t="19050" r="33655" b="19050"/>
                      <wp:docPr id="4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25ECE1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64955D2B" w14:textId="77777777" w:rsidR="00E6525B" w:rsidRPr="003B1A6F" w:rsidRDefault="00E6525B" w:rsidP="00F5689F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51242924" w14:textId="18C4DF82" w:rsidR="00E6525B" w:rsidRPr="003B1A6F" w:rsidRDefault="00E6525B" w:rsidP="00E6525B">
            <w:pPr>
              <w:pStyle w:val="Informacindecontactodecuerpo"/>
              <w:rPr>
                <w:noProof/>
              </w:rPr>
            </w:pPr>
            <w:r w:rsidRPr="003B1A6F">
              <w:rPr>
                <w:noProof/>
                <w:lang w:bidi="es-ES"/>
              </w:rPr>
              <w:t xml:space="preserve">  </w:t>
            </w:r>
          </w:p>
        </w:tc>
      </w:tr>
      <w:tr w:rsidR="00E97CB2" w:rsidRPr="003B1A6F" w14:paraId="55841A50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437E559" w14:textId="3E8B054A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0F6649F2" w14:textId="77777777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22F8EBF" w14:textId="77777777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3B1A6F" w14:paraId="5C8195A9" w14:textId="77777777" w:rsidTr="00FC49E3">
        <w:trPr>
          <w:trHeight w:val="2592"/>
        </w:trPr>
        <w:tc>
          <w:tcPr>
            <w:tcW w:w="2965" w:type="pct"/>
          </w:tcPr>
          <w:p w14:paraId="47F2629A" w14:textId="45DCD793" w:rsidR="00E97CB2" w:rsidRPr="003B1A6F" w:rsidRDefault="00E97CB2" w:rsidP="00F5689F">
            <w:pPr>
              <w:rPr>
                <w:noProof/>
              </w:rPr>
            </w:pPr>
          </w:p>
        </w:tc>
        <w:tc>
          <w:tcPr>
            <w:tcW w:w="377" w:type="pct"/>
          </w:tcPr>
          <w:p w14:paraId="38BD8B3B" w14:textId="77777777" w:rsidR="00E97CB2" w:rsidRPr="003B1A6F" w:rsidRDefault="00E97CB2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5A9335BE" w14:textId="77777777" w:rsidR="00E97CB2" w:rsidRPr="003B1A6F" w:rsidRDefault="00E97CB2" w:rsidP="00F5689F">
            <w:pPr>
              <w:rPr>
                <w:noProof/>
              </w:rPr>
            </w:pPr>
          </w:p>
        </w:tc>
      </w:tr>
      <w:tr w:rsidR="00FC49E3" w:rsidRPr="003B1A6F" w14:paraId="09D301DB" w14:textId="77777777" w:rsidTr="00FC49E3">
        <w:tc>
          <w:tcPr>
            <w:tcW w:w="2965" w:type="pct"/>
          </w:tcPr>
          <w:p w14:paraId="725753DA" w14:textId="6559A9E4" w:rsidR="006B3510" w:rsidRPr="006B3510" w:rsidRDefault="006B3510" w:rsidP="006B3510">
            <w:pPr>
              <w:rPr>
                <w:sz w:val="28"/>
                <w:szCs w:val="28"/>
              </w:rPr>
            </w:pPr>
          </w:p>
        </w:tc>
        <w:tc>
          <w:tcPr>
            <w:tcW w:w="377" w:type="pct"/>
          </w:tcPr>
          <w:p w14:paraId="1B38BBC6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6A884BDB" w14:textId="00A1C7D3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E6525B" w:rsidRPr="003B1A6F" w14:paraId="2C41C849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EFAD43E" w14:textId="137A471E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77AD5CBC" w14:textId="77777777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0CB8F35" w14:textId="677FD2A4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1973114D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68994E0D" w14:textId="2C61DCF7" w:rsidR="00FC49E3" w:rsidRPr="003B1A6F" w:rsidRDefault="00FC49E3" w:rsidP="006B3510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5C542E8C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2B3488DB" w14:textId="1763B768" w:rsidR="00FC49E3" w:rsidRPr="003B1A6F" w:rsidRDefault="00FC49E3" w:rsidP="00FC49E3">
            <w:pPr>
              <w:rPr>
                <w:noProof/>
              </w:rPr>
            </w:pPr>
            <w:r w:rsidRPr="003B1A6F">
              <w:rPr>
                <w:noProof/>
                <w:lang w:bidi="es-ES"/>
              </w:rPr>
              <w:t xml:space="preserve"> </w:t>
            </w:r>
          </w:p>
        </w:tc>
      </w:tr>
      <w:tr w:rsidR="00FC49E3" w:rsidRPr="003B1A6F" w14:paraId="2A408083" w14:textId="77777777" w:rsidTr="00FC49E3">
        <w:tc>
          <w:tcPr>
            <w:tcW w:w="2965" w:type="pct"/>
            <w:vMerge/>
          </w:tcPr>
          <w:p w14:paraId="6E6B8558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DE78106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54D86FE" w14:textId="4047A3CD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FC49E3" w:rsidRPr="003B1A6F" w14:paraId="3E7B282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78EEAF3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0D81916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D472C4B" w14:textId="00B4ADC9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2CB69D2" w14:textId="77777777" w:rsidTr="00FC49E3">
        <w:trPr>
          <w:trHeight w:val="2520"/>
        </w:trPr>
        <w:tc>
          <w:tcPr>
            <w:tcW w:w="2965" w:type="pct"/>
            <w:vMerge/>
          </w:tcPr>
          <w:p w14:paraId="15BFC054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842026C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6D6DA7CE" w14:textId="05AAB37E" w:rsidR="00FC49E3" w:rsidRPr="003B1A6F" w:rsidRDefault="00FC49E3" w:rsidP="006B3510">
            <w:pPr>
              <w:pStyle w:val="Vietasdeaptitudes"/>
              <w:numPr>
                <w:ilvl w:val="0"/>
                <w:numId w:val="0"/>
              </w:numPr>
              <w:ind w:left="288" w:hanging="288"/>
              <w:rPr>
                <w:noProof/>
              </w:rPr>
            </w:pPr>
          </w:p>
        </w:tc>
      </w:tr>
      <w:tr w:rsidR="00FC49E3" w:rsidRPr="003B1A6F" w14:paraId="046C9667" w14:textId="77777777" w:rsidTr="00FC49E3">
        <w:tc>
          <w:tcPr>
            <w:tcW w:w="2965" w:type="pct"/>
            <w:vMerge/>
          </w:tcPr>
          <w:p w14:paraId="70A76AFD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1C0539C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A547080" w14:textId="6B835D6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FC49E3" w:rsidRPr="003B1A6F" w14:paraId="1F04B49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4D28DDC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C9923B7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9FBE173" w14:textId="29A32E35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17BDEA0" w14:textId="77777777" w:rsidTr="00FC49E3">
        <w:trPr>
          <w:trHeight w:val="2448"/>
        </w:trPr>
        <w:tc>
          <w:tcPr>
            <w:tcW w:w="2965" w:type="pct"/>
            <w:vMerge/>
          </w:tcPr>
          <w:p w14:paraId="12901CEF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3DB2B2C6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6BC93825" w14:textId="3FBD154B" w:rsidR="00FC49E3" w:rsidRPr="003B1A6F" w:rsidRDefault="00FC49E3" w:rsidP="006B3510">
            <w:pPr>
              <w:pStyle w:val="Informacindecontactodecuerpo"/>
              <w:ind w:left="0"/>
              <w:rPr>
                <w:noProof/>
              </w:rPr>
            </w:pPr>
          </w:p>
        </w:tc>
      </w:tr>
    </w:tbl>
    <w:p w14:paraId="28186B48" w14:textId="77777777" w:rsidR="00C8183F" w:rsidRPr="003B1A6F" w:rsidRDefault="00C8183F" w:rsidP="00F5689F">
      <w:pPr>
        <w:rPr>
          <w:noProof/>
        </w:rPr>
      </w:pPr>
    </w:p>
    <w:p w14:paraId="4BD863C0" w14:textId="0D04CFB1" w:rsidR="00340C75" w:rsidRPr="003B1A6F" w:rsidRDefault="006B3510" w:rsidP="00F5689F">
      <w:pPr>
        <w:rPr>
          <w:noProof/>
        </w:rPr>
        <w:sectPr w:rsidR="00340C75" w:rsidRPr="003B1A6F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Laura  Fernandez del Moral y Javier González </w:t>
      </w:r>
    </w:p>
    <w:p w14:paraId="11076FCC" w14:textId="4892BFA1" w:rsidR="00541663" w:rsidRDefault="00541663" w:rsidP="001B25C7">
      <w:pPr>
        <w:pStyle w:val="Ttulo1"/>
        <w:spacing w:before="100" w:beforeAutospacing="1" w:after="100" w:afterAutospacing="1"/>
        <w:ind w:right="567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w:t>CONTENIDO</w:t>
      </w:r>
    </w:p>
    <w:p w14:paraId="0F0A3CD0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    </w:t>
      </w:r>
      <w:r>
        <w:rPr>
          <w:rFonts w:ascii="Courier New" w:eastAsiaTheme="minorHAnsi" w:hAnsi="Courier New" w:cs="Courier New"/>
          <w:color w:val="F9FAF4"/>
          <w:sz w:val="20"/>
          <w:szCs w:val="20"/>
          <w:lang w:bidi="ar-SA"/>
        </w:rPr>
        <w:t>}</w:t>
      </w:r>
    </w:p>
    <w:p w14:paraId="16CBAB31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    </w:t>
      </w:r>
    </w:p>
    <w:p w14:paraId="1E73300C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</w:t>
      </w:r>
      <w:r>
        <w:rPr>
          <w:rFonts w:ascii="Courier New" w:eastAsiaTheme="minorHAnsi" w:hAnsi="Courier New" w:cs="Courier New"/>
          <w:color w:val="F9FAF4"/>
          <w:sz w:val="20"/>
          <w:szCs w:val="20"/>
          <w:lang w:bidi="ar-SA"/>
        </w:rPr>
        <w:t>}</w:t>
      </w:r>
    </w:p>
    <w:p w14:paraId="44070D82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</w:t>
      </w:r>
    </w:p>
    <w:p w14:paraId="40CE6F9C" w14:textId="5D9E0333" w:rsidR="001B25C7" w:rsidRPr="001B25C7" w:rsidRDefault="001B25C7" w:rsidP="001B25C7">
      <w:r>
        <w:rPr>
          <w:rFonts w:ascii="Courier New" w:eastAsiaTheme="minorHAnsi" w:hAnsi="Courier New" w:cs="Courier New"/>
          <w:color w:val="F9FAF4"/>
          <w:sz w:val="20"/>
          <w:szCs w:val="20"/>
          <w:lang w:bidi="ar-SA"/>
        </w:rPr>
        <w:t>}</w:t>
      </w:r>
    </w:p>
    <w:p w14:paraId="5FFE93A7" w14:textId="77777777" w:rsidR="001B25C7" w:rsidRPr="001B25C7" w:rsidRDefault="001B25C7" w:rsidP="001B25C7"/>
    <w:p w14:paraId="6558AD43" w14:textId="43F2677F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  <w:noProof/>
        </w:rPr>
      </w:pPr>
      <w:r w:rsidRPr="001B25C7">
        <w:rPr>
          <w:rFonts w:ascii="Century Gothic" w:hAnsi="Century Gothic"/>
          <w:noProof/>
        </w:rPr>
        <w:t>CÓDIGO CORRESPONDIENTE AL MÉTODO.</w:t>
      </w:r>
    </w:p>
    <w:p w14:paraId="45795119" w14:textId="43C753E7" w:rsidR="001B25C7" w:rsidRPr="001B25C7" w:rsidRDefault="001B25C7" w:rsidP="001B25C7">
      <w:r w:rsidRPr="001B25C7">
        <w:drawing>
          <wp:inline distT="0" distB="0" distL="0" distR="0" wp14:anchorId="50EA8BCD" wp14:editId="51020ADE">
            <wp:extent cx="5791702" cy="6111770"/>
            <wp:effectExtent l="0" t="0" r="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A216" w14:textId="77777777" w:rsidR="001B25C7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</w:p>
    <w:p w14:paraId="15FBE079" w14:textId="720B20B9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  <w:r w:rsidRPr="001B25C7">
        <w:rPr>
          <w:rFonts w:ascii="Century Gothic" w:hAnsi="Century Gothic"/>
        </w:rPr>
        <w:lastRenderedPageBreak/>
        <w:t>IDENTIFICACIÓN DE LAS VARIABLES QUE SE DEBEN</w:t>
      </w:r>
      <w:r w:rsidRPr="001B25C7">
        <w:rPr>
          <w:rFonts w:ascii="Century Gothic" w:hAnsi="Century Gothic"/>
          <w:sz w:val="40"/>
        </w:rPr>
        <w:t xml:space="preserve"> </w:t>
      </w:r>
      <w:r w:rsidRPr="001B25C7">
        <w:rPr>
          <w:rFonts w:ascii="Century Gothic" w:hAnsi="Century Gothic"/>
        </w:rPr>
        <w:t>TENER EN CUENTA PARA PROBAR EL MÉTODO DE INTERÉS.</w:t>
      </w:r>
    </w:p>
    <w:p w14:paraId="2FF34747" w14:textId="64E265DF" w:rsidR="001B25C7" w:rsidRDefault="001B25C7" w:rsidP="001B25C7">
      <w:r>
        <w:t>Se deben de tener en cuenta las siguientes variables:</w:t>
      </w:r>
    </w:p>
    <w:p w14:paraId="5C6B06B5" w14:textId="22B9DE5A" w:rsidR="001B25C7" w:rsidRDefault="00032A56" w:rsidP="001B25C7">
      <w:pPr>
        <w:pStyle w:val="Prrafodelista"/>
        <w:numPr>
          <w:ilvl w:val="0"/>
          <w:numId w:val="10"/>
        </w:numPr>
      </w:pPr>
      <w:r>
        <w:t>A</w:t>
      </w:r>
      <w:r w:rsidR="00B60160">
        <w:t>ni</w:t>
      </w:r>
      <w:r>
        <w:t>o [</w:t>
      </w:r>
      <w:r w:rsidR="007F1971">
        <w:t>0, +</w:t>
      </w:r>
      <w:r>
        <w:t>inf</w:t>
      </w:r>
      <w:r w:rsidR="002938AC">
        <w:t>)</w:t>
      </w:r>
      <w:r>
        <w:t xml:space="preserve"> Indica el año que se quiere analizar</w:t>
      </w:r>
    </w:p>
    <w:p w14:paraId="2D90C373" w14:textId="13CFDDAD" w:rsidR="00032A56" w:rsidRDefault="00032A56" w:rsidP="00032A56">
      <w:pPr>
        <w:pStyle w:val="Prrafodelista"/>
        <w:numPr>
          <w:ilvl w:val="0"/>
          <w:numId w:val="10"/>
        </w:numPr>
      </w:pPr>
      <w:r>
        <w:t>Mes [01,12], Indica el mes de la fecha a consultar</w:t>
      </w:r>
    </w:p>
    <w:p w14:paraId="4A4F446C" w14:textId="5D105AAC" w:rsidR="00032A56" w:rsidRDefault="00032A56" w:rsidP="001B25C7">
      <w:pPr>
        <w:pStyle w:val="Prrafodelista"/>
        <w:numPr>
          <w:ilvl w:val="0"/>
          <w:numId w:val="10"/>
        </w:numPr>
      </w:pPr>
      <w:r>
        <w:t>Día [1,</w:t>
      </w:r>
      <w:r w:rsidR="007F1971">
        <w:t xml:space="preserve"> </w:t>
      </w:r>
      <w:r>
        <w:t>31]</w:t>
      </w:r>
    </w:p>
    <w:p w14:paraId="70311C08" w14:textId="137DCDE6" w:rsidR="00032A56" w:rsidRPr="001B25C7" w:rsidRDefault="00032A56" w:rsidP="00032A56">
      <w:pPr>
        <w:pStyle w:val="Prrafodelista"/>
        <w:numPr>
          <w:ilvl w:val="0"/>
          <w:numId w:val="10"/>
        </w:numPr>
      </w:pPr>
      <w:r>
        <w:t xml:space="preserve">Bisiesto (true, false), true </w:t>
      </w:r>
      <w:r w:rsidR="00B60160">
        <w:t>para cuando el año de la fecha si es bisiesto y false para cuando no lo es.</w:t>
      </w:r>
    </w:p>
    <w:p w14:paraId="7ADF4278" w14:textId="015B9BA7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  <w:r w:rsidRPr="001B25C7">
        <w:rPr>
          <w:rFonts w:ascii="Century Gothic" w:hAnsi="Century Gothic"/>
        </w:rPr>
        <w:t xml:space="preserve">IDENTIFICACIÓN DE LOS VALORES DE PRUEBAS PARA CADA UNA DE LAS </w:t>
      </w:r>
      <w:r w:rsidR="004C133D">
        <w:rPr>
          <w:rFonts w:ascii="Century Gothic" w:hAnsi="Century Gothic"/>
        </w:rPr>
        <w:t>V</w:t>
      </w:r>
      <w:r w:rsidRPr="001B25C7">
        <w:rPr>
          <w:rFonts w:ascii="Century Gothic" w:hAnsi="Century Gothic"/>
        </w:rPr>
        <w:t>ARIABLES ANTERIORES.</w:t>
      </w:r>
    </w:p>
    <w:p w14:paraId="53B6FE8F" w14:textId="4DA154D6" w:rsidR="004C133D" w:rsidRDefault="004C133D" w:rsidP="004C133D"/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2082"/>
        <w:gridCol w:w="2142"/>
        <w:gridCol w:w="1998"/>
        <w:gridCol w:w="2556"/>
      </w:tblGrid>
      <w:tr w:rsidR="004239CB" w:rsidRPr="004239CB" w14:paraId="52CBF3BF" w14:textId="77777777" w:rsidTr="004239CB">
        <w:trPr>
          <w:trHeight w:val="544"/>
        </w:trPr>
        <w:tc>
          <w:tcPr>
            <w:tcW w:w="2082" w:type="dxa"/>
            <w:shd w:val="clear" w:color="auto" w:fill="F2C1B3" w:themeFill="accent5" w:themeFillTint="66"/>
          </w:tcPr>
          <w:p w14:paraId="46B0ED2B" w14:textId="2D230A47" w:rsidR="004C133D" w:rsidRPr="004239CB" w:rsidRDefault="004C133D" w:rsidP="004C133D">
            <w:pPr>
              <w:pStyle w:val="Prrafodelista"/>
              <w:jc w:val="center"/>
            </w:pPr>
            <w:r w:rsidRPr="004239CB">
              <w:t>PARÁMETRO</w:t>
            </w:r>
          </w:p>
        </w:tc>
        <w:tc>
          <w:tcPr>
            <w:tcW w:w="2142" w:type="dxa"/>
            <w:shd w:val="clear" w:color="auto" w:fill="F2C1B3" w:themeFill="accent5" w:themeFillTint="66"/>
          </w:tcPr>
          <w:p w14:paraId="0C876B0F" w14:textId="4F221DB2" w:rsidR="004C133D" w:rsidRPr="004239CB" w:rsidRDefault="004C133D" w:rsidP="004C133D">
            <w:pPr>
              <w:jc w:val="center"/>
            </w:pPr>
            <w:r w:rsidRPr="004239CB">
              <w:t>CLASES DE EQUIVALENCIA</w:t>
            </w:r>
          </w:p>
        </w:tc>
        <w:tc>
          <w:tcPr>
            <w:tcW w:w="1998" w:type="dxa"/>
            <w:shd w:val="clear" w:color="auto" w:fill="F2C1B3" w:themeFill="accent5" w:themeFillTint="66"/>
          </w:tcPr>
          <w:p w14:paraId="4222C929" w14:textId="7A5444E4" w:rsidR="004C133D" w:rsidRPr="004239CB" w:rsidRDefault="004C133D" w:rsidP="004C133D">
            <w:pPr>
              <w:jc w:val="center"/>
            </w:pPr>
            <w:r w:rsidRPr="004239CB">
              <w:t>VALORES LÍMITE</w:t>
            </w:r>
          </w:p>
        </w:tc>
        <w:tc>
          <w:tcPr>
            <w:tcW w:w="2556" w:type="dxa"/>
            <w:shd w:val="clear" w:color="auto" w:fill="F2C1B3" w:themeFill="accent5" w:themeFillTint="66"/>
          </w:tcPr>
          <w:p w14:paraId="4B8BF1E6" w14:textId="0C72F889" w:rsidR="004C133D" w:rsidRPr="004239CB" w:rsidRDefault="004239CB" w:rsidP="004239CB">
            <w:pPr>
              <w:pStyle w:val="Prrafodelista"/>
            </w:pPr>
            <w:r>
              <w:t xml:space="preserve"> </w:t>
            </w:r>
            <w:r w:rsidR="004C133D" w:rsidRPr="004239CB">
              <w:t>CONJETURA DE ERRORES</w:t>
            </w:r>
          </w:p>
        </w:tc>
      </w:tr>
      <w:tr w:rsidR="004C133D" w14:paraId="765F357D" w14:textId="77777777" w:rsidTr="004C133D">
        <w:tc>
          <w:tcPr>
            <w:tcW w:w="2082" w:type="dxa"/>
          </w:tcPr>
          <w:p w14:paraId="7ACD62B9" w14:textId="77777777" w:rsidR="004C133D" w:rsidRDefault="004C133D" w:rsidP="004C133D">
            <w:pPr>
              <w:pStyle w:val="Prrafodelista"/>
              <w:jc w:val="center"/>
            </w:pPr>
          </w:p>
          <w:p w14:paraId="2E8C90BC" w14:textId="77777777" w:rsidR="004C133D" w:rsidRDefault="004C133D" w:rsidP="004C133D">
            <w:pPr>
              <w:pStyle w:val="Prrafodelista"/>
              <w:jc w:val="center"/>
            </w:pPr>
          </w:p>
          <w:p w14:paraId="5195F961" w14:textId="77777777" w:rsidR="004C133D" w:rsidRDefault="004C133D" w:rsidP="004C133D">
            <w:pPr>
              <w:pStyle w:val="Prrafodelista"/>
              <w:jc w:val="center"/>
            </w:pPr>
          </w:p>
          <w:p w14:paraId="13F9A10D" w14:textId="77777777" w:rsidR="004C133D" w:rsidRDefault="004C133D" w:rsidP="004C133D">
            <w:pPr>
              <w:pStyle w:val="Prrafodelista"/>
              <w:jc w:val="center"/>
            </w:pPr>
          </w:p>
          <w:p w14:paraId="38683BDD" w14:textId="77777777" w:rsidR="004C133D" w:rsidRDefault="004C133D" w:rsidP="004C133D">
            <w:pPr>
              <w:pStyle w:val="Prrafodelista"/>
              <w:jc w:val="center"/>
            </w:pPr>
          </w:p>
          <w:p w14:paraId="0C9E8EF8" w14:textId="77777777" w:rsidR="004C133D" w:rsidRDefault="004C133D" w:rsidP="004C133D">
            <w:pPr>
              <w:pStyle w:val="Prrafodelista"/>
              <w:jc w:val="center"/>
            </w:pPr>
          </w:p>
          <w:p w14:paraId="128E3440" w14:textId="76392ED4" w:rsidR="004C133D" w:rsidRDefault="004C133D" w:rsidP="004C133D">
            <w:pPr>
              <w:pStyle w:val="Prrafodelista"/>
              <w:jc w:val="center"/>
            </w:pPr>
            <w:r>
              <w:t>Anio</w:t>
            </w:r>
          </w:p>
        </w:tc>
        <w:tc>
          <w:tcPr>
            <w:tcW w:w="2142" w:type="dxa"/>
          </w:tcPr>
          <w:p w14:paraId="2CD18B02" w14:textId="77777777" w:rsidR="004C133D" w:rsidRDefault="004C133D" w:rsidP="004C133D">
            <w:pPr>
              <w:jc w:val="center"/>
            </w:pPr>
          </w:p>
          <w:p w14:paraId="7B15C30F" w14:textId="1CC58B43" w:rsidR="004C133D" w:rsidRDefault="004C133D" w:rsidP="004C133D">
            <w:pPr>
              <w:jc w:val="center"/>
            </w:pPr>
            <w:r>
              <w:t>[0, 500)</w:t>
            </w:r>
          </w:p>
          <w:p w14:paraId="0CE91FDF" w14:textId="617C4282" w:rsidR="004C133D" w:rsidRDefault="004C133D" w:rsidP="004C133D">
            <w:pPr>
              <w:jc w:val="center"/>
            </w:pPr>
            <w:r>
              <w:t>[1000,1250)</w:t>
            </w:r>
          </w:p>
          <w:p w14:paraId="66786695" w14:textId="771065C4" w:rsidR="004C133D" w:rsidRDefault="004C133D" w:rsidP="004C133D">
            <w:pPr>
              <w:jc w:val="center"/>
            </w:pPr>
            <w:r>
              <w:t>[1250, 1500)</w:t>
            </w:r>
          </w:p>
          <w:p w14:paraId="3404414A" w14:textId="4B1D09A9" w:rsidR="004C133D" w:rsidRDefault="004C133D" w:rsidP="004C133D">
            <w:pPr>
              <w:jc w:val="center"/>
            </w:pPr>
            <w:r>
              <w:t>[1500, 1750)</w:t>
            </w:r>
          </w:p>
          <w:p w14:paraId="22498196" w14:textId="3408832B" w:rsidR="004C133D" w:rsidRDefault="004C133D" w:rsidP="004C133D">
            <w:pPr>
              <w:jc w:val="center"/>
            </w:pPr>
            <w:r>
              <w:t>[1750, 1900)</w:t>
            </w:r>
          </w:p>
          <w:p w14:paraId="78FD18D4" w14:textId="459CDC3E" w:rsidR="004C133D" w:rsidRDefault="004C133D" w:rsidP="004C133D">
            <w:pPr>
              <w:jc w:val="center"/>
            </w:pPr>
            <w:r>
              <w:t>[1900, 2000)</w:t>
            </w:r>
          </w:p>
          <w:p w14:paraId="20AE65D8" w14:textId="2DBA0546" w:rsidR="004C133D" w:rsidRDefault="004C133D" w:rsidP="004C133D">
            <w:pPr>
              <w:jc w:val="center"/>
            </w:pPr>
            <w:r>
              <w:t>[2000, 2010)</w:t>
            </w:r>
          </w:p>
          <w:p w14:paraId="5D85C770" w14:textId="54692499" w:rsidR="004C133D" w:rsidRDefault="004C133D" w:rsidP="004C133D">
            <w:pPr>
              <w:jc w:val="center"/>
            </w:pPr>
            <w:r>
              <w:t>[2010,2020)</w:t>
            </w:r>
          </w:p>
          <w:p w14:paraId="704107D3" w14:textId="60ADD713" w:rsidR="004C133D" w:rsidRDefault="004C133D" w:rsidP="004C133D">
            <w:pPr>
              <w:jc w:val="center"/>
            </w:pPr>
            <w:r>
              <w:t>[2020,2050)</w:t>
            </w:r>
          </w:p>
          <w:p w14:paraId="09D61853" w14:textId="0820D769" w:rsidR="004C133D" w:rsidRDefault="004C133D" w:rsidP="004C133D">
            <w:pPr>
              <w:jc w:val="center"/>
            </w:pPr>
            <w:r>
              <w:t>[2050, +inf)</w:t>
            </w:r>
          </w:p>
          <w:p w14:paraId="747728F4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59486EB6" w14:textId="77777777" w:rsidR="004C133D" w:rsidRDefault="004C133D" w:rsidP="004C133D">
            <w:pPr>
              <w:jc w:val="center"/>
            </w:pPr>
          </w:p>
          <w:p w14:paraId="5A53A219" w14:textId="77777777" w:rsidR="004C133D" w:rsidRDefault="004C133D" w:rsidP="004C133D">
            <w:pPr>
              <w:jc w:val="center"/>
            </w:pPr>
            <w:r>
              <w:t>250</w:t>
            </w:r>
          </w:p>
          <w:p w14:paraId="647D4301" w14:textId="77777777" w:rsidR="004C133D" w:rsidRDefault="004C133D" w:rsidP="004C133D">
            <w:pPr>
              <w:jc w:val="center"/>
            </w:pPr>
            <w:r>
              <w:t>1224</w:t>
            </w:r>
          </w:p>
          <w:p w14:paraId="536FAE18" w14:textId="77777777" w:rsidR="004C133D" w:rsidRDefault="004C133D" w:rsidP="004C133D">
            <w:pPr>
              <w:jc w:val="center"/>
            </w:pPr>
            <w:r>
              <w:t>1476</w:t>
            </w:r>
          </w:p>
          <w:p w14:paraId="133E1275" w14:textId="77777777" w:rsidR="004C133D" w:rsidRDefault="004C133D" w:rsidP="004C133D">
            <w:pPr>
              <w:jc w:val="center"/>
            </w:pPr>
            <w:r>
              <w:t>1604</w:t>
            </w:r>
          </w:p>
          <w:p w14:paraId="0B310C1A" w14:textId="77777777" w:rsidR="004C133D" w:rsidRDefault="004C133D" w:rsidP="004C133D">
            <w:pPr>
              <w:jc w:val="center"/>
            </w:pPr>
            <w:r>
              <w:t>1809</w:t>
            </w:r>
          </w:p>
          <w:p w14:paraId="4B0EC73D" w14:textId="77777777" w:rsidR="004C133D" w:rsidRDefault="004C133D" w:rsidP="004C133D">
            <w:pPr>
              <w:jc w:val="center"/>
            </w:pPr>
            <w:r>
              <w:t>1997</w:t>
            </w:r>
          </w:p>
          <w:p w14:paraId="52C87E74" w14:textId="77777777" w:rsidR="004C133D" w:rsidRDefault="004C133D" w:rsidP="004C133D">
            <w:pPr>
              <w:jc w:val="center"/>
            </w:pPr>
            <w:r>
              <w:t>2001</w:t>
            </w:r>
          </w:p>
          <w:p w14:paraId="2A479555" w14:textId="77777777" w:rsidR="004C133D" w:rsidRDefault="004C133D" w:rsidP="004C133D">
            <w:pPr>
              <w:jc w:val="center"/>
            </w:pPr>
            <w:r>
              <w:t>2006</w:t>
            </w:r>
          </w:p>
          <w:p w14:paraId="59DAA48A" w14:textId="77777777" w:rsidR="004C133D" w:rsidRDefault="004C133D" w:rsidP="004C133D">
            <w:pPr>
              <w:jc w:val="center"/>
            </w:pPr>
            <w:r>
              <w:t>2020</w:t>
            </w:r>
          </w:p>
          <w:p w14:paraId="1A6B1134" w14:textId="6E16835E" w:rsidR="004C133D" w:rsidRDefault="004C133D" w:rsidP="004C133D">
            <w:pPr>
              <w:jc w:val="center"/>
            </w:pPr>
            <w:r>
              <w:t>2607</w:t>
            </w:r>
          </w:p>
        </w:tc>
        <w:tc>
          <w:tcPr>
            <w:tcW w:w="2556" w:type="dxa"/>
          </w:tcPr>
          <w:p w14:paraId="648CA2BD" w14:textId="77777777" w:rsidR="004C133D" w:rsidRDefault="004C133D" w:rsidP="004239CB">
            <w:pPr>
              <w:pStyle w:val="Prrafodelista"/>
              <w:jc w:val="center"/>
            </w:pPr>
          </w:p>
          <w:p w14:paraId="3AC760FB" w14:textId="77777777" w:rsidR="004C133D" w:rsidRDefault="004C133D" w:rsidP="004239CB">
            <w:pPr>
              <w:pStyle w:val="Prrafodelista"/>
              <w:jc w:val="center"/>
            </w:pPr>
          </w:p>
          <w:p w14:paraId="72A567C8" w14:textId="77777777" w:rsidR="004C133D" w:rsidRDefault="004C133D" w:rsidP="004239CB">
            <w:pPr>
              <w:pStyle w:val="Prrafodelista"/>
              <w:jc w:val="center"/>
            </w:pPr>
          </w:p>
          <w:p w14:paraId="1EBA86B5" w14:textId="77777777" w:rsidR="004239CB" w:rsidRDefault="004239CB" w:rsidP="004239CB">
            <w:pPr>
              <w:pStyle w:val="Prrafodelista"/>
              <w:jc w:val="center"/>
            </w:pPr>
          </w:p>
          <w:p w14:paraId="30E48A3F" w14:textId="77777777" w:rsidR="004239CB" w:rsidRDefault="004239CB" w:rsidP="004239CB">
            <w:pPr>
              <w:pStyle w:val="Prrafodelista"/>
              <w:jc w:val="center"/>
            </w:pPr>
          </w:p>
          <w:p w14:paraId="1B4F6259" w14:textId="4A9856D9" w:rsidR="004C133D" w:rsidRDefault="004C133D" w:rsidP="004239CB">
            <w:pPr>
              <w:pStyle w:val="Prrafodelista"/>
              <w:jc w:val="center"/>
            </w:pPr>
            <w:r>
              <w:t>-1</w:t>
            </w:r>
          </w:p>
          <w:p w14:paraId="187FB569" w14:textId="09D068C1" w:rsidR="004C133D" w:rsidRDefault="004C133D" w:rsidP="004239CB">
            <w:pPr>
              <w:pStyle w:val="Prrafodelista"/>
              <w:jc w:val="center"/>
            </w:pPr>
          </w:p>
        </w:tc>
      </w:tr>
      <w:tr w:rsidR="004C133D" w14:paraId="7F7654C6" w14:textId="77777777" w:rsidTr="004C133D">
        <w:tc>
          <w:tcPr>
            <w:tcW w:w="2082" w:type="dxa"/>
          </w:tcPr>
          <w:p w14:paraId="649F07F1" w14:textId="77777777" w:rsidR="004C133D" w:rsidRDefault="004C133D" w:rsidP="004C133D">
            <w:pPr>
              <w:pStyle w:val="Prrafodelista"/>
              <w:jc w:val="center"/>
            </w:pPr>
          </w:p>
          <w:p w14:paraId="6828C7DA" w14:textId="77777777" w:rsidR="004C133D" w:rsidRDefault="004C133D" w:rsidP="004C133D">
            <w:pPr>
              <w:pStyle w:val="Prrafodelista"/>
              <w:jc w:val="center"/>
            </w:pPr>
          </w:p>
          <w:p w14:paraId="1C554C21" w14:textId="77777777" w:rsidR="004C133D" w:rsidRDefault="004C133D" w:rsidP="004C133D">
            <w:pPr>
              <w:pStyle w:val="Prrafodelista"/>
              <w:jc w:val="center"/>
            </w:pPr>
          </w:p>
          <w:p w14:paraId="7BAFBD2D" w14:textId="1AC6751B" w:rsidR="004C133D" w:rsidRDefault="004C133D" w:rsidP="004C133D">
            <w:pPr>
              <w:pStyle w:val="Prrafodelista"/>
              <w:jc w:val="center"/>
            </w:pPr>
          </w:p>
          <w:p w14:paraId="4A873C8A" w14:textId="0AC66066" w:rsidR="004C133D" w:rsidRDefault="004C133D" w:rsidP="004C133D">
            <w:pPr>
              <w:pStyle w:val="Prrafodelista"/>
              <w:jc w:val="center"/>
            </w:pPr>
            <w:r>
              <w:t>Mes</w:t>
            </w:r>
          </w:p>
          <w:p w14:paraId="7552D581" w14:textId="0F56455D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2142" w:type="dxa"/>
          </w:tcPr>
          <w:p w14:paraId="76B356E5" w14:textId="77777777" w:rsidR="004C133D" w:rsidRDefault="004C133D" w:rsidP="004C133D">
            <w:pPr>
              <w:jc w:val="center"/>
            </w:pPr>
          </w:p>
          <w:p w14:paraId="767C1D5A" w14:textId="6EF49302" w:rsidR="004C133D" w:rsidRDefault="004C133D" w:rsidP="004C133D">
            <w:pPr>
              <w:jc w:val="center"/>
            </w:pPr>
            <w:r>
              <w:t>[01, 02]</w:t>
            </w:r>
          </w:p>
          <w:p w14:paraId="127F0FF1" w14:textId="37B8B8F3" w:rsidR="004C133D" w:rsidRDefault="004C133D" w:rsidP="004C133D">
            <w:pPr>
              <w:jc w:val="center"/>
            </w:pPr>
            <w:r>
              <w:t>[03, 04]</w:t>
            </w:r>
          </w:p>
          <w:p w14:paraId="2F9348F9" w14:textId="449C1A9E" w:rsidR="004C133D" w:rsidRDefault="004C133D" w:rsidP="004C133D">
            <w:pPr>
              <w:jc w:val="center"/>
            </w:pPr>
            <w:r>
              <w:t>[05,06]</w:t>
            </w:r>
          </w:p>
          <w:p w14:paraId="406349AE" w14:textId="33B5FF28" w:rsidR="004C133D" w:rsidRDefault="004C133D" w:rsidP="004C133D">
            <w:pPr>
              <w:jc w:val="center"/>
            </w:pPr>
            <w:r>
              <w:t>[07,08]</w:t>
            </w:r>
          </w:p>
          <w:p w14:paraId="3C0E6E27" w14:textId="680A809D" w:rsidR="004C133D" w:rsidRDefault="004C133D" w:rsidP="004C133D">
            <w:pPr>
              <w:jc w:val="center"/>
            </w:pPr>
            <w:r>
              <w:t>[09,10]</w:t>
            </w:r>
          </w:p>
          <w:p w14:paraId="10A4B51F" w14:textId="75F4F421" w:rsidR="004C133D" w:rsidRDefault="004C133D" w:rsidP="004C133D">
            <w:pPr>
              <w:jc w:val="center"/>
            </w:pPr>
            <w:r>
              <w:t>[11,12]</w:t>
            </w:r>
          </w:p>
          <w:p w14:paraId="05D59E04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4342184E" w14:textId="77777777" w:rsidR="004C133D" w:rsidRDefault="004C133D" w:rsidP="004C133D">
            <w:pPr>
              <w:jc w:val="center"/>
            </w:pPr>
          </w:p>
          <w:p w14:paraId="7CBEA593" w14:textId="77777777" w:rsidR="004C133D" w:rsidRDefault="004C133D" w:rsidP="004C133D">
            <w:pPr>
              <w:jc w:val="center"/>
            </w:pPr>
            <w:r>
              <w:t>01</w:t>
            </w:r>
          </w:p>
          <w:p w14:paraId="7368D5B7" w14:textId="77777777" w:rsidR="004C133D" w:rsidRDefault="004C133D" w:rsidP="004C133D">
            <w:pPr>
              <w:jc w:val="center"/>
            </w:pPr>
            <w:r>
              <w:t>04</w:t>
            </w:r>
          </w:p>
          <w:p w14:paraId="0EE0E345" w14:textId="77777777" w:rsidR="004C133D" w:rsidRDefault="004C133D" w:rsidP="004C133D">
            <w:pPr>
              <w:jc w:val="center"/>
            </w:pPr>
            <w:r>
              <w:t>05</w:t>
            </w:r>
          </w:p>
          <w:p w14:paraId="7DB1D285" w14:textId="77777777" w:rsidR="004C133D" w:rsidRDefault="004C133D" w:rsidP="004C133D">
            <w:pPr>
              <w:jc w:val="center"/>
            </w:pPr>
            <w:r>
              <w:t>08</w:t>
            </w:r>
          </w:p>
          <w:p w14:paraId="16D21FCA" w14:textId="77777777" w:rsidR="004C133D" w:rsidRDefault="004C133D" w:rsidP="004C133D">
            <w:pPr>
              <w:jc w:val="center"/>
            </w:pPr>
            <w:r>
              <w:t>09</w:t>
            </w:r>
          </w:p>
          <w:p w14:paraId="6F1BC582" w14:textId="0BD2866B" w:rsidR="004C133D" w:rsidRDefault="004C133D" w:rsidP="004C133D">
            <w:pPr>
              <w:jc w:val="center"/>
            </w:pPr>
            <w:r>
              <w:t>12</w:t>
            </w:r>
          </w:p>
        </w:tc>
        <w:tc>
          <w:tcPr>
            <w:tcW w:w="2556" w:type="dxa"/>
          </w:tcPr>
          <w:p w14:paraId="7C0F6915" w14:textId="77777777" w:rsidR="004C133D" w:rsidRDefault="004C133D" w:rsidP="004239CB">
            <w:pPr>
              <w:pStyle w:val="Prrafodelista"/>
              <w:jc w:val="center"/>
            </w:pPr>
          </w:p>
          <w:p w14:paraId="7F92D297" w14:textId="77777777" w:rsidR="004239CB" w:rsidRDefault="004239CB" w:rsidP="004239CB">
            <w:pPr>
              <w:pStyle w:val="Prrafodelista"/>
              <w:jc w:val="center"/>
            </w:pPr>
          </w:p>
          <w:p w14:paraId="7BA80DAE" w14:textId="77777777" w:rsidR="004239CB" w:rsidRDefault="004239CB" w:rsidP="004239CB">
            <w:pPr>
              <w:pStyle w:val="Prrafodelista"/>
              <w:jc w:val="center"/>
            </w:pPr>
          </w:p>
          <w:p w14:paraId="69A33429" w14:textId="3EA5D9F9" w:rsidR="004C133D" w:rsidRDefault="004C133D" w:rsidP="004239CB">
            <w:pPr>
              <w:pStyle w:val="Prrafodelista"/>
              <w:jc w:val="center"/>
            </w:pPr>
            <w:r>
              <w:t>0</w:t>
            </w:r>
          </w:p>
          <w:p w14:paraId="17750610" w14:textId="0183E759" w:rsidR="004C133D" w:rsidRDefault="004C133D" w:rsidP="004239CB">
            <w:pPr>
              <w:pStyle w:val="Prrafodelista"/>
              <w:jc w:val="center"/>
            </w:pPr>
            <w:r>
              <w:t>13</w:t>
            </w:r>
          </w:p>
        </w:tc>
      </w:tr>
      <w:tr w:rsidR="004C133D" w14:paraId="554861F8" w14:textId="77777777" w:rsidTr="004C133D">
        <w:tc>
          <w:tcPr>
            <w:tcW w:w="2082" w:type="dxa"/>
          </w:tcPr>
          <w:p w14:paraId="6355BA99" w14:textId="77777777" w:rsidR="004C133D" w:rsidRDefault="004C133D" w:rsidP="004C133D">
            <w:pPr>
              <w:pStyle w:val="Prrafodelista"/>
              <w:jc w:val="center"/>
            </w:pPr>
          </w:p>
          <w:p w14:paraId="58C54DAF" w14:textId="77777777" w:rsidR="004C133D" w:rsidRDefault="004C133D" w:rsidP="004C133D">
            <w:pPr>
              <w:pStyle w:val="Prrafodelista"/>
              <w:jc w:val="center"/>
            </w:pPr>
          </w:p>
          <w:p w14:paraId="183BA9A5" w14:textId="77777777" w:rsidR="004C133D" w:rsidRDefault="004C133D" w:rsidP="004C133D">
            <w:pPr>
              <w:pStyle w:val="Prrafodelista"/>
              <w:jc w:val="center"/>
            </w:pPr>
          </w:p>
          <w:p w14:paraId="2F5DA619" w14:textId="77777777" w:rsidR="004C133D" w:rsidRDefault="004C133D" w:rsidP="004C133D">
            <w:pPr>
              <w:pStyle w:val="Prrafodelista"/>
              <w:jc w:val="center"/>
            </w:pPr>
          </w:p>
          <w:p w14:paraId="799F1C46" w14:textId="776CD363" w:rsidR="004C133D" w:rsidRDefault="004C133D" w:rsidP="004C133D">
            <w:pPr>
              <w:pStyle w:val="Prrafodelista"/>
              <w:jc w:val="center"/>
            </w:pPr>
            <w:r>
              <w:t>Día</w:t>
            </w:r>
          </w:p>
        </w:tc>
        <w:tc>
          <w:tcPr>
            <w:tcW w:w="2142" w:type="dxa"/>
          </w:tcPr>
          <w:p w14:paraId="436E3526" w14:textId="77777777" w:rsidR="004C133D" w:rsidRDefault="004C133D" w:rsidP="004C133D">
            <w:pPr>
              <w:jc w:val="center"/>
            </w:pPr>
          </w:p>
          <w:p w14:paraId="16891496" w14:textId="514681CF" w:rsidR="004C133D" w:rsidRDefault="004C133D" w:rsidP="004C133D">
            <w:pPr>
              <w:jc w:val="center"/>
            </w:pPr>
            <w:r>
              <w:t>[1, 5)</w:t>
            </w:r>
          </w:p>
          <w:p w14:paraId="23E776C4" w14:textId="7632810C" w:rsidR="004C133D" w:rsidRDefault="004C133D" w:rsidP="004C133D">
            <w:pPr>
              <w:jc w:val="center"/>
            </w:pPr>
            <w:r>
              <w:t>[5, 10</w:t>
            </w:r>
            <w:r>
              <w:t>)</w:t>
            </w:r>
          </w:p>
          <w:p w14:paraId="01C4007E" w14:textId="18EECABA" w:rsidR="004C133D" w:rsidRDefault="004C133D" w:rsidP="004C133D">
            <w:pPr>
              <w:jc w:val="center"/>
            </w:pPr>
            <w:r>
              <w:t>[10, 15)</w:t>
            </w:r>
          </w:p>
          <w:p w14:paraId="57539998" w14:textId="1BE403F6" w:rsidR="004C133D" w:rsidRDefault="004C133D" w:rsidP="004C133D">
            <w:pPr>
              <w:jc w:val="center"/>
            </w:pPr>
            <w:r>
              <w:t>[15, 20)</w:t>
            </w:r>
          </w:p>
          <w:p w14:paraId="3D38426C" w14:textId="1578A54C" w:rsidR="004C133D" w:rsidRDefault="004C133D" w:rsidP="004C133D">
            <w:pPr>
              <w:jc w:val="center"/>
            </w:pPr>
            <w:r>
              <w:t>[20, 25)</w:t>
            </w:r>
          </w:p>
          <w:p w14:paraId="325910C9" w14:textId="506A1F89" w:rsidR="004C133D" w:rsidRDefault="004C133D" w:rsidP="004C133D">
            <w:pPr>
              <w:jc w:val="center"/>
            </w:pPr>
            <w:r>
              <w:t>[25, 31)</w:t>
            </w:r>
          </w:p>
          <w:p w14:paraId="680C9C71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6971D591" w14:textId="77777777" w:rsidR="004C133D" w:rsidRDefault="004C133D" w:rsidP="004C133D">
            <w:pPr>
              <w:pStyle w:val="Prrafodelista"/>
              <w:jc w:val="center"/>
            </w:pPr>
          </w:p>
          <w:p w14:paraId="3519A1AC" w14:textId="77777777" w:rsidR="004C133D" w:rsidRDefault="004C133D" w:rsidP="004C133D">
            <w:pPr>
              <w:pStyle w:val="Prrafodelista"/>
              <w:jc w:val="center"/>
            </w:pPr>
            <w:r>
              <w:t>2</w:t>
            </w:r>
          </w:p>
          <w:p w14:paraId="17B5F168" w14:textId="77777777" w:rsidR="004C133D" w:rsidRDefault="004C133D" w:rsidP="004C133D">
            <w:pPr>
              <w:pStyle w:val="Prrafodelista"/>
              <w:jc w:val="center"/>
            </w:pPr>
            <w:r>
              <w:t>7</w:t>
            </w:r>
          </w:p>
          <w:p w14:paraId="55E26DF3" w14:textId="77777777" w:rsidR="004C133D" w:rsidRDefault="004C133D" w:rsidP="004C133D">
            <w:pPr>
              <w:pStyle w:val="Prrafodelista"/>
              <w:jc w:val="center"/>
            </w:pPr>
            <w:r>
              <w:t>14</w:t>
            </w:r>
          </w:p>
          <w:p w14:paraId="46639D97" w14:textId="77777777" w:rsidR="004C133D" w:rsidRDefault="004C133D" w:rsidP="004C133D">
            <w:pPr>
              <w:pStyle w:val="Prrafodelista"/>
              <w:jc w:val="center"/>
            </w:pPr>
            <w:r>
              <w:t>18</w:t>
            </w:r>
          </w:p>
          <w:p w14:paraId="307DECB7" w14:textId="77777777" w:rsidR="004C133D" w:rsidRDefault="004C133D" w:rsidP="004C133D">
            <w:pPr>
              <w:pStyle w:val="Prrafodelista"/>
              <w:jc w:val="center"/>
            </w:pPr>
            <w:r>
              <w:t>22</w:t>
            </w:r>
          </w:p>
          <w:p w14:paraId="46DA945C" w14:textId="0E75B547" w:rsidR="004C133D" w:rsidRDefault="004C133D" w:rsidP="004C133D">
            <w:pPr>
              <w:pStyle w:val="Prrafodelista"/>
              <w:jc w:val="center"/>
            </w:pPr>
            <w:r>
              <w:t>25</w:t>
            </w:r>
          </w:p>
        </w:tc>
        <w:tc>
          <w:tcPr>
            <w:tcW w:w="2556" w:type="dxa"/>
          </w:tcPr>
          <w:p w14:paraId="39C25584" w14:textId="77777777" w:rsidR="004C133D" w:rsidRDefault="004C133D" w:rsidP="004239CB">
            <w:pPr>
              <w:pStyle w:val="Prrafodelista"/>
              <w:jc w:val="center"/>
            </w:pPr>
          </w:p>
          <w:p w14:paraId="725B3006" w14:textId="77777777" w:rsidR="004239CB" w:rsidRDefault="004239CB" w:rsidP="004239CB">
            <w:pPr>
              <w:pStyle w:val="Prrafodelista"/>
              <w:jc w:val="center"/>
            </w:pPr>
          </w:p>
          <w:p w14:paraId="6818E498" w14:textId="77777777" w:rsidR="004239CB" w:rsidRDefault="004239CB" w:rsidP="004239CB">
            <w:pPr>
              <w:pStyle w:val="Prrafodelista"/>
              <w:jc w:val="center"/>
            </w:pPr>
          </w:p>
          <w:p w14:paraId="1D517008" w14:textId="2F4E40CE" w:rsidR="004C133D" w:rsidRDefault="004C133D" w:rsidP="004239CB">
            <w:pPr>
              <w:pStyle w:val="Prrafodelista"/>
              <w:jc w:val="center"/>
            </w:pPr>
            <w:r>
              <w:t>0</w:t>
            </w:r>
          </w:p>
          <w:p w14:paraId="4A7A6A2F" w14:textId="4B813D40" w:rsidR="004C133D" w:rsidRDefault="004239CB" w:rsidP="004239CB">
            <w:pPr>
              <w:pStyle w:val="Prrafodelista"/>
              <w:jc w:val="center"/>
            </w:pPr>
            <w:r>
              <w:t>32</w:t>
            </w:r>
          </w:p>
        </w:tc>
      </w:tr>
      <w:tr w:rsidR="004C133D" w14:paraId="2FA5D3D1" w14:textId="77777777" w:rsidTr="004C133D">
        <w:tc>
          <w:tcPr>
            <w:tcW w:w="2082" w:type="dxa"/>
          </w:tcPr>
          <w:p w14:paraId="0678C3E9" w14:textId="77777777" w:rsidR="004C133D" w:rsidRDefault="004C133D" w:rsidP="004C133D">
            <w:pPr>
              <w:pStyle w:val="Prrafodelista"/>
              <w:jc w:val="center"/>
            </w:pPr>
          </w:p>
          <w:p w14:paraId="6F2B904B" w14:textId="24F66EDC" w:rsidR="004C133D" w:rsidRDefault="004C133D" w:rsidP="004C133D">
            <w:pPr>
              <w:pStyle w:val="Prrafodelista"/>
              <w:jc w:val="center"/>
            </w:pPr>
          </w:p>
          <w:p w14:paraId="54E33937" w14:textId="1D07A4FF" w:rsidR="004C133D" w:rsidRDefault="004C133D" w:rsidP="004C133D">
            <w:pPr>
              <w:pStyle w:val="Prrafodelista"/>
              <w:jc w:val="center"/>
            </w:pPr>
            <w:r>
              <w:t>Bisiesto</w:t>
            </w:r>
          </w:p>
        </w:tc>
        <w:tc>
          <w:tcPr>
            <w:tcW w:w="2142" w:type="dxa"/>
          </w:tcPr>
          <w:p w14:paraId="08A024F9" w14:textId="77777777" w:rsidR="004C133D" w:rsidRDefault="004C133D" w:rsidP="004C133D">
            <w:pPr>
              <w:pStyle w:val="Prrafodelista"/>
              <w:jc w:val="center"/>
            </w:pPr>
          </w:p>
          <w:p w14:paraId="2FE7C7C4" w14:textId="75F9BBA2" w:rsidR="004C133D" w:rsidRDefault="004C133D" w:rsidP="004C133D">
            <w:pPr>
              <w:pStyle w:val="Prrafodelista"/>
              <w:jc w:val="center"/>
            </w:pPr>
            <w:r>
              <w:t>False</w:t>
            </w:r>
          </w:p>
          <w:p w14:paraId="3265B314" w14:textId="77777777" w:rsidR="004C133D" w:rsidRDefault="004C133D" w:rsidP="004C133D">
            <w:pPr>
              <w:pStyle w:val="Prrafodelista"/>
              <w:jc w:val="center"/>
            </w:pPr>
            <w:r>
              <w:t>True</w:t>
            </w:r>
          </w:p>
          <w:p w14:paraId="2C16CFD1" w14:textId="2ADB1948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5E205760" w14:textId="77777777" w:rsidR="004C133D" w:rsidRDefault="004C133D" w:rsidP="004C133D">
            <w:pPr>
              <w:pStyle w:val="Prrafodelista"/>
              <w:jc w:val="center"/>
            </w:pPr>
          </w:p>
          <w:p w14:paraId="40BD5350" w14:textId="77777777" w:rsidR="004C133D" w:rsidRDefault="004C133D" w:rsidP="004C133D">
            <w:pPr>
              <w:pStyle w:val="Prrafodelista"/>
              <w:jc w:val="center"/>
            </w:pPr>
            <w:r>
              <w:t>False</w:t>
            </w:r>
          </w:p>
          <w:p w14:paraId="022F60CB" w14:textId="48076C4D" w:rsidR="004C133D" w:rsidRDefault="004C133D" w:rsidP="004C133D">
            <w:pPr>
              <w:pStyle w:val="Prrafodelista"/>
              <w:jc w:val="center"/>
            </w:pPr>
            <w:r>
              <w:t>True</w:t>
            </w:r>
          </w:p>
        </w:tc>
        <w:tc>
          <w:tcPr>
            <w:tcW w:w="2556" w:type="dxa"/>
          </w:tcPr>
          <w:p w14:paraId="6EA0F361" w14:textId="77777777" w:rsidR="004C133D" w:rsidRDefault="004C133D" w:rsidP="004C133D"/>
        </w:tc>
      </w:tr>
    </w:tbl>
    <w:p w14:paraId="66449886" w14:textId="4ACA7352" w:rsidR="00F37F21" w:rsidRDefault="00F37F21" w:rsidP="004C133D">
      <w:pPr>
        <w:pStyle w:val="Prrafodelista"/>
        <w:ind w:left="1440"/>
      </w:pPr>
    </w:p>
    <w:p w14:paraId="020A0204" w14:textId="77777777" w:rsidR="007B057F" w:rsidRPr="00F37F21" w:rsidRDefault="007B057F" w:rsidP="007B057F">
      <w:pPr>
        <w:pStyle w:val="Prrafodelista"/>
        <w:ind w:left="1440"/>
      </w:pPr>
    </w:p>
    <w:p w14:paraId="6F3B2CF2" w14:textId="17AE10DB" w:rsidR="00233979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NÚMERO MÁXIMO DE CASOS DE PRUEBAS CON LOS VALORES DE PRUEBA ACORDADOS.</w:t>
      </w:r>
    </w:p>
    <w:p w14:paraId="0BC95EC7" w14:textId="4745BB21" w:rsidR="00B21991" w:rsidRDefault="00B21991" w:rsidP="00B21991"/>
    <w:p w14:paraId="5928BBBA" w14:textId="04F02C1A" w:rsidR="00B21991" w:rsidRPr="00B21991" w:rsidRDefault="00B21991" w:rsidP="00B21991">
      <w:r>
        <w:t>El número máximo de casos de prueba es el producto cartesiano de 11^4, 14.641 casos.</w:t>
      </w:r>
    </w:p>
    <w:p w14:paraId="67F2A6C3" w14:textId="62F46253" w:rsidR="00233979" w:rsidRPr="001B25C7" w:rsidRDefault="00233979" w:rsidP="00233979">
      <w:pPr>
        <w:rPr>
          <w:rFonts w:ascii="Century Gothic" w:hAnsi="Century Gothic"/>
        </w:rPr>
      </w:pPr>
    </w:p>
    <w:p w14:paraId="546D0209" w14:textId="76858925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CONJUNTO DE CASOS DE PRUEBAS QUE CUMPLEN CON EACH USE.</w:t>
      </w:r>
    </w:p>
    <w:p w14:paraId="249B3893" w14:textId="36DAA851" w:rsidR="00233979" w:rsidRDefault="00233979" w:rsidP="00233979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12878" w14:paraId="583172C1" w14:textId="77777777" w:rsidTr="008B5E4D">
        <w:tc>
          <w:tcPr>
            <w:tcW w:w="2434" w:type="dxa"/>
            <w:shd w:val="clear" w:color="auto" w:fill="F2C1B3" w:themeFill="accent5" w:themeFillTint="66"/>
          </w:tcPr>
          <w:p w14:paraId="5416F3E7" w14:textId="1E1A39F9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Anio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0F97BDC9" w14:textId="6A7909BE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Mes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4B588BD4" w14:textId="4FCF3E95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Día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1EF92C9E" w14:textId="436A5391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Bisiesto</w:t>
            </w:r>
          </w:p>
        </w:tc>
      </w:tr>
      <w:tr w:rsidR="00E12878" w14:paraId="46710AE6" w14:textId="77777777" w:rsidTr="00E12878">
        <w:tc>
          <w:tcPr>
            <w:tcW w:w="2434" w:type="dxa"/>
          </w:tcPr>
          <w:p w14:paraId="7C0C2948" w14:textId="6923E473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250</w:t>
            </w:r>
          </w:p>
        </w:tc>
        <w:tc>
          <w:tcPr>
            <w:tcW w:w="2434" w:type="dxa"/>
          </w:tcPr>
          <w:p w14:paraId="7998A0D2" w14:textId="7F79D5F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</w:t>
            </w:r>
          </w:p>
        </w:tc>
        <w:tc>
          <w:tcPr>
            <w:tcW w:w="2434" w:type="dxa"/>
          </w:tcPr>
          <w:p w14:paraId="6F5E8741" w14:textId="52B40C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434" w:type="dxa"/>
          </w:tcPr>
          <w:p w14:paraId="1877C945" w14:textId="5594A02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5C6DA261" w14:textId="77777777" w:rsidTr="00E12878">
        <w:tc>
          <w:tcPr>
            <w:tcW w:w="2434" w:type="dxa"/>
          </w:tcPr>
          <w:p w14:paraId="79BBE12F" w14:textId="7534FC88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1224</w:t>
            </w:r>
          </w:p>
        </w:tc>
        <w:tc>
          <w:tcPr>
            <w:tcW w:w="2434" w:type="dxa"/>
          </w:tcPr>
          <w:p w14:paraId="37BABACA" w14:textId="6598B05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</w:t>
            </w:r>
          </w:p>
        </w:tc>
        <w:tc>
          <w:tcPr>
            <w:tcW w:w="2434" w:type="dxa"/>
          </w:tcPr>
          <w:p w14:paraId="119CB4D2" w14:textId="60403AC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2434" w:type="dxa"/>
          </w:tcPr>
          <w:p w14:paraId="43D1A32C" w14:textId="2915744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0045E285" w14:textId="77777777" w:rsidTr="00E12878">
        <w:tc>
          <w:tcPr>
            <w:tcW w:w="2434" w:type="dxa"/>
          </w:tcPr>
          <w:p w14:paraId="2C198562" w14:textId="1337F0CE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1476</w:t>
            </w:r>
          </w:p>
        </w:tc>
        <w:tc>
          <w:tcPr>
            <w:tcW w:w="2434" w:type="dxa"/>
          </w:tcPr>
          <w:p w14:paraId="6A1ED292" w14:textId="27B99E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</w:t>
            </w:r>
          </w:p>
        </w:tc>
        <w:tc>
          <w:tcPr>
            <w:tcW w:w="2434" w:type="dxa"/>
          </w:tcPr>
          <w:p w14:paraId="3B81204D" w14:textId="327F9DC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2434" w:type="dxa"/>
          </w:tcPr>
          <w:p w14:paraId="63C10E13" w14:textId="226503D3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60601CEB" w14:textId="77777777" w:rsidTr="00E12878">
        <w:tc>
          <w:tcPr>
            <w:tcW w:w="2434" w:type="dxa"/>
          </w:tcPr>
          <w:p w14:paraId="06AF0038" w14:textId="6AA776F0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1604</w:t>
            </w:r>
          </w:p>
        </w:tc>
        <w:tc>
          <w:tcPr>
            <w:tcW w:w="2434" w:type="dxa"/>
          </w:tcPr>
          <w:p w14:paraId="02A8131A" w14:textId="613E9C1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</w:t>
            </w:r>
          </w:p>
        </w:tc>
        <w:tc>
          <w:tcPr>
            <w:tcW w:w="2434" w:type="dxa"/>
          </w:tcPr>
          <w:p w14:paraId="04F18D1D" w14:textId="3ABD76C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</w:p>
        </w:tc>
        <w:tc>
          <w:tcPr>
            <w:tcW w:w="2434" w:type="dxa"/>
          </w:tcPr>
          <w:p w14:paraId="41BF3BA6" w14:textId="5AF6783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65322447" w14:textId="77777777" w:rsidTr="00E12878">
        <w:tc>
          <w:tcPr>
            <w:tcW w:w="2434" w:type="dxa"/>
          </w:tcPr>
          <w:p w14:paraId="74FB4371" w14:textId="4271C41F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1809</w:t>
            </w:r>
          </w:p>
        </w:tc>
        <w:tc>
          <w:tcPr>
            <w:tcW w:w="2434" w:type="dxa"/>
          </w:tcPr>
          <w:p w14:paraId="66574EF1" w14:textId="610A21A7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</w:p>
        </w:tc>
        <w:tc>
          <w:tcPr>
            <w:tcW w:w="2434" w:type="dxa"/>
          </w:tcPr>
          <w:p w14:paraId="3E7C6E5C" w14:textId="626E339F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</w:t>
            </w:r>
          </w:p>
        </w:tc>
        <w:tc>
          <w:tcPr>
            <w:tcW w:w="2434" w:type="dxa"/>
          </w:tcPr>
          <w:p w14:paraId="46A28E19" w14:textId="7076D172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EF598DA" w14:textId="77777777" w:rsidTr="00E12878">
        <w:tc>
          <w:tcPr>
            <w:tcW w:w="2434" w:type="dxa"/>
          </w:tcPr>
          <w:p w14:paraId="4FA6B7C5" w14:textId="47716F9B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1997</w:t>
            </w:r>
          </w:p>
        </w:tc>
        <w:tc>
          <w:tcPr>
            <w:tcW w:w="2434" w:type="dxa"/>
          </w:tcPr>
          <w:p w14:paraId="49E4E3B2" w14:textId="612BB921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2434" w:type="dxa"/>
          </w:tcPr>
          <w:p w14:paraId="6D00096A" w14:textId="1A322B0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  <w:tc>
          <w:tcPr>
            <w:tcW w:w="2434" w:type="dxa"/>
          </w:tcPr>
          <w:p w14:paraId="35761AF9" w14:textId="0987056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43176911" w14:textId="77777777" w:rsidTr="00E12878">
        <w:tc>
          <w:tcPr>
            <w:tcW w:w="2434" w:type="dxa"/>
          </w:tcPr>
          <w:p w14:paraId="1B8EF43F" w14:textId="441E2EA5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2001</w:t>
            </w:r>
          </w:p>
        </w:tc>
        <w:tc>
          <w:tcPr>
            <w:tcW w:w="2434" w:type="dxa"/>
          </w:tcPr>
          <w:p w14:paraId="563CD28D" w14:textId="656A1AA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434" w:type="dxa"/>
          </w:tcPr>
          <w:p w14:paraId="766657DE" w14:textId="11A9FEF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434" w:type="dxa"/>
          </w:tcPr>
          <w:p w14:paraId="4F45C806" w14:textId="336003A8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913DB90" w14:textId="77777777" w:rsidTr="00E12878">
        <w:tc>
          <w:tcPr>
            <w:tcW w:w="2434" w:type="dxa"/>
          </w:tcPr>
          <w:p w14:paraId="7EF5A73A" w14:textId="275A9322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2006</w:t>
            </w:r>
          </w:p>
        </w:tc>
        <w:tc>
          <w:tcPr>
            <w:tcW w:w="2434" w:type="dxa"/>
          </w:tcPr>
          <w:p w14:paraId="311D5994" w14:textId="17BC6B9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2434" w:type="dxa"/>
          </w:tcPr>
          <w:p w14:paraId="4E023FD5" w14:textId="41A82061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2434" w:type="dxa"/>
          </w:tcPr>
          <w:p w14:paraId="4757A9A4" w14:textId="2031F917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3B238A7" w14:textId="77777777" w:rsidTr="00E12878">
        <w:tc>
          <w:tcPr>
            <w:tcW w:w="2434" w:type="dxa"/>
          </w:tcPr>
          <w:p w14:paraId="59DAD4C4" w14:textId="2253E04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2434" w:type="dxa"/>
          </w:tcPr>
          <w:p w14:paraId="3B21388C" w14:textId="657686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</w:t>
            </w:r>
          </w:p>
        </w:tc>
        <w:tc>
          <w:tcPr>
            <w:tcW w:w="2434" w:type="dxa"/>
          </w:tcPr>
          <w:p w14:paraId="0483286E" w14:textId="0F47DF9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2434" w:type="dxa"/>
          </w:tcPr>
          <w:p w14:paraId="36B2C812" w14:textId="042A201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0180947A" w14:textId="77777777" w:rsidTr="00E12878">
        <w:tc>
          <w:tcPr>
            <w:tcW w:w="2434" w:type="dxa"/>
          </w:tcPr>
          <w:p w14:paraId="67341789" w14:textId="3E99D60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2607</w:t>
            </w:r>
          </w:p>
        </w:tc>
        <w:tc>
          <w:tcPr>
            <w:tcW w:w="2434" w:type="dxa"/>
          </w:tcPr>
          <w:p w14:paraId="5477DDCD" w14:textId="70F4523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</w:t>
            </w:r>
          </w:p>
        </w:tc>
        <w:tc>
          <w:tcPr>
            <w:tcW w:w="2434" w:type="dxa"/>
          </w:tcPr>
          <w:p w14:paraId="1584E50E" w14:textId="5638E980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434" w:type="dxa"/>
          </w:tcPr>
          <w:p w14:paraId="26540CED" w14:textId="70F6606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8B5E4D" w14:paraId="778F1B0A" w14:textId="77777777" w:rsidTr="00E12878">
        <w:tc>
          <w:tcPr>
            <w:tcW w:w="2434" w:type="dxa"/>
          </w:tcPr>
          <w:p w14:paraId="12065E20" w14:textId="42D26B43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-1</w:t>
            </w:r>
          </w:p>
        </w:tc>
        <w:tc>
          <w:tcPr>
            <w:tcW w:w="2434" w:type="dxa"/>
          </w:tcPr>
          <w:p w14:paraId="1955B909" w14:textId="714DDA13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</w:t>
            </w:r>
          </w:p>
        </w:tc>
        <w:tc>
          <w:tcPr>
            <w:tcW w:w="2434" w:type="dxa"/>
          </w:tcPr>
          <w:p w14:paraId="08A845B8" w14:textId="443938EF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2434" w:type="dxa"/>
          </w:tcPr>
          <w:p w14:paraId="3A876734" w14:textId="1375D0C0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Error</w:t>
            </w:r>
          </w:p>
        </w:tc>
      </w:tr>
    </w:tbl>
    <w:p w14:paraId="7D77FC32" w14:textId="77777777" w:rsidR="00E12878" w:rsidRPr="001B25C7" w:rsidRDefault="00E12878" w:rsidP="00233979">
      <w:pPr>
        <w:rPr>
          <w:rFonts w:ascii="Century Gothic" w:hAnsi="Century Gothic"/>
        </w:rPr>
      </w:pPr>
    </w:p>
    <w:p w14:paraId="3CD2D115" w14:textId="19E385DA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CONJUNTOS DE PRUEBAS PARA ALCANZAR COBERTURA PAIRWAISE</w:t>
      </w:r>
      <w:r>
        <w:rPr>
          <w:rFonts w:ascii="Century Gothic" w:hAnsi="Century Gothic"/>
        </w:rPr>
        <w:t>.</w:t>
      </w:r>
    </w:p>
    <w:p w14:paraId="6B95A739" w14:textId="77777777" w:rsidR="00233979" w:rsidRPr="001B25C7" w:rsidRDefault="00233979" w:rsidP="00233979">
      <w:pPr>
        <w:rPr>
          <w:rFonts w:ascii="Century Gothic" w:hAnsi="Century Gothic"/>
        </w:rPr>
      </w:pPr>
    </w:p>
    <w:p w14:paraId="6FD048EC" w14:textId="2BE5CCB9" w:rsidR="00233979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COBERTURA DE DECISIONES</w:t>
      </w:r>
      <w:r>
        <w:rPr>
          <w:rFonts w:ascii="Century Gothic" w:hAnsi="Century Gothic"/>
        </w:rPr>
        <w:t>.</w:t>
      </w:r>
    </w:p>
    <w:p w14:paraId="29EB9E44" w14:textId="77777777" w:rsidR="00375C17" w:rsidRPr="00375C17" w:rsidRDefault="00375C17" w:rsidP="00375C17"/>
    <w:p w14:paraId="342EE850" w14:textId="06932294" w:rsidR="00233979" w:rsidRPr="001B25C7" w:rsidRDefault="00233979" w:rsidP="00233979">
      <w:pPr>
        <w:rPr>
          <w:rFonts w:ascii="Century Gothic" w:hAnsi="Century Gothic"/>
        </w:rPr>
      </w:pPr>
    </w:p>
    <w:p w14:paraId="18562D66" w14:textId="7B38339D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COBERTURA MC/DC.</w:t>
      </w:r>
    </w:p>
    <w:p w14:paraId="6A38853B" w14:textId="77777777" w:rsidR="00233979" w:rsidRPr="001B25C7" w:rsidRDefault="00233979" w:rsidP="00233979">
      <w:pPr>
        <w:rPr>
          <w:rFonts w:ascii="Century Gothic" w:hAnsi="Century Gothic"/>
        </w:rPr>
      </w:pPr>
    </w:p>
    <w:p w14:paraId="4E6470A8" w14:textId="6CD2C576" w:rsidR="00233979" w:rsidRPr="001B25C7" w:rsidRDefault="001B25C7" w:rsidP="00233979">
      <w:pPr>
        <w:pStyle w:val="Ttulo1"/>
        <w:rPr>
          <w:rFonts w:ascii="Century Gothic" w:hAnsi="Century Gothic"/>
          <w:sz w:val="18"/>
          <w:szCs w:val="16"/>
        </w:rPr>
      </w:pPr>
      <w:r w:rsidRPr="001B25C7">
        <w:rPr>
          <w:rFonts w:ascii="Century Gothic" w:hAnsi="Century Gothic"/>
        </w:rPr>
        <w:t>COMENTE LOS RESULTADOS DEL NÚMERO DE LOS CASOS DE PRUEBAS CONSEGUIDOS EN LOS APARTADOS 4, 5 Y 6 ¿QUÉ PODRÍA DECIRSE ALGO DE LA COBERTURA ALCANZADA?</w:t>
      </w:r>
    </w:p>
    <w:p w14:paraId="023F386D" w14:textId="77777777" w:rsidR="00233979" w:rsidRDefault="00233979" w:rsidP="00233979"/>
    <w:p w14:paraId="6D08B35E" w14:textId="01D60348" w:rsidR="00233979" w:rsidRDefault="00233979" w:rsidP="00233979"/>
    <w:p w14:paraId="0A488473" w14:textId="77777777" w:rsidR="00233979" w:rsidRPr="00233979" w:rsidRDefault="00233979" w:rsidP="00233979"/>
    <w:p w14:paraId="7D211725" w14:textId="7981F208" w:rsidR="00233979" w:rsidRDefault="00233979" w:rsidP="00233979"/>
    <w:p w14:paraId="092F0609" w14:textId="77777777" w:rsidR="00233979" w:rsidRPr="00233979" w:rsidRDefault="00233979" w:rsidP="00233979"/>
    <w:p w14:paraId="633D1856" w14:textId="39DB90CE" w:rsidR="00233979" w:rsidRDefault="00233979" w:rsidP="00233979"/>
    <w:p w14:paraId="374F0873" w14:textId="77777777" w:rsidR="00233979" w:rsidRPr="00233979" w:rsidRDefault="00233979" w:rsidP="00233979"/>
    <w:p w14:paraId="6652656F" w14:textId="020A48BE" w:rsidR="00233979" w:rsidRDefault="00233979" w:rsidP="00233979"/>
    <w:p w14:paraId="5F954656" w14:textId="77777777" w:rsidR="00233979" w:rsidRPr="00233979" w:rsidRDefault="00233979" w:rsidP="00233979"/>
    <w:p w14:paraId="0C94378B" w14:textId="77777777" w:rsidR="00233979" w:rsidRPr="00233979" w:rsidRDefault="00233979" w:rsidP="00233979"/>
    <w:p w14:paraId="4CBDE996" w14:textId="77777777" w:rsidR="00541663" w:rsidRPr="00541663" w:rsidRDefault="00541663" w:rsidP="00541663"/>
    <w:sectPr w:rsidR="00541663" w:rsidRPr="00541663" w:rsidSect="00541663">
      <w:pgSz w:w="11906" w:h="16838" w:code="9"/>
      <w:pgMar w:top="1440" w:right="1080" w:bottom="1440" w:left="108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28381" w14:textId="77777777" w:rsidR="009241EF" w:rsidRDefault="009241EF" w:rsidP="001B56AD">
      <w:pPr>
        <w:spacing w:line="240" w:lineRule="auto"/>
      </w:pPr>
      <w:r>
        <w:separator/>
      </w:r>
    </w:p>
  </w:endnote>
  <w:endnote w:type="continuationSeparator" w:id="0">
    <w:p w14:paraId="51D52B6F" w14:textId="77777777" w:rsidR="009241EF" w:rsidRDefault="009241EF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6BE4" w14:textId="77777777" w:rsidR="009241EF" w:rsidRDefault="009241EF" w:rsidP="001B56AD">
      <w:pPr>
        <w:spacing w:line="240" w:lineRule="auto"/>
      </w:pPr>
      <w:r>
        <w:separator/>
      </w:r>
    </w:p>
  </w:footnote>
  <w:footnote w:type="continuationSeparator" w:id="0">
    <w:p w14:paraId="2C2E6A59" w14:textId="77777777" w:rsidR="009241EF" w:rsidRDefault="009241EF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4E0"/>
    <w:multiLevelType w:val="hybridMultilevel"/>
    <w:tmpl w:val="B76E963A"/>
    <w:lvl w:ilvl="0" w:tplc="C7A49CD4">
      <w:start w:val="1"/>
      <w:numFmt w:val="decimal"/>
      <w:lvlText w:val="%1."/>
      <w:lvlJc w:val="left"/>
      <w:pPr>
        <w:ind w:left="2406" w:hanging="720"/>
      </w:pPr>
      <w:rPr>
        <w:rFonts w:asciiTheme="minorHAnsi" w:eastAsia="Arial" w:hAnsiTheme="minorHAnsi" w:cs="Arial"/>
      </w:rPr>
    </w:lvl>
    <w:lvl w:ilvl="1" w:tplc="0C0A0019">
      <w:start w:val="1"/>
      <w:numFmt w:val="lowerLetter"/>
      <w:lvlText w:val="%2."/>
      <w:lvlJc w:val="left"/>
      <w:pPr>
        <w:ind w:left="2766" w:hanging="360"/>
      </w:pPr>
    </w:lvl>
    <w:lvl w:ilvl="2" w:tplc="0C0A001B" w:tentative="1">
      <w:start w:val="1"/>
      <w:numFmt w:val="lowerRoman"/>
      <w:lvlText w:val="%3."/>
      <w:lvlJc w:val="right"/>
      <w:pPr>
        <w:ind w:left="3486" w:hanging="180"/>
      </w:pPr>
    </w:lvl>
    <w:lvl w:ilvl="3" w:tplc="0C0A000F" w:tentative="1">
      <w:start w:val="1"/>
      <w:numFmt w:val="decimal"/>
      <w:lvlText w:val="%4."/>
      <w:lvlJc w:val="left"/>
      <w:pPr>
        <w:ind w:left="4206" w:hanging="360"/>
      </w:pPr>
    </w:lvl>
    <w:lvl w:ilvl="4" w:tplc="0C0A0019" w:tentative="1">
      <w:start w:val="1"/>
      <w:numFmt w:val="lowerLetter"/>
      <w:lvlText w:val="%5."/>
      <w:lvlJc w:val="left"/>
      <w:pPr>
        <w:ind w:left="4926" w:hanging="360"/>
      </w:pPr>
    </w:lvl>
    <w:lvl w:ilvl="5" w:tplc="0C0A001B" w:tentative="1">
      <w:start w:val="1"/>
      <w:numFmt w:val="lowerRoman"/>
      <w:lvlText w:val="%6."/>
      <w:lvlJc w:val="right"/>
      <w:pPr>
        <w:ind w:left="5646" w:hanging="180"/>
      </w:pPr>
    </w:lvl>
    <w:lvl w:ilvl="6" w:tplc="0C0A000F" w:tentative="1">
      <w:start w:val="1"/>
      <w:numFmt w:val="decimal"/>
      <w:lvlText w:val="%7."/>
      <w:lvlJc w:val="left"/>
      <w:pPr>
        <w:ind w:left="6366" w:hanging="360"/>
      </w:pPr>
    </w:lvl>
    <w:lvl w:ilvl="7" w:tplc="0C0A0019" w:tentative="1">
      <w:start w:val="1"/>
      <w:numFmt w:val="lowerLetter"/>
      <w:lvlText w:val="%8."/>
      <w:lvlJc w:val="left"/>
      <w:pPr>
        <w:ind w:left="7086" w:hanging="360"/>
      </w:pPr>
    </w:lvl>
    <w:lvl w:ilvl="8" w:tplc="0C0A001B" w:tentative="1">
      <w:start w:val="1"/>
      <w:numFmt w:val="lowerRoman"/>
      <w:lvlText w:val="%9."/>
      <w:lvlJc w:val="right"/>
      <w:pPr>
        <w:ind w:left="7806" w:hanging="180"/>
      </w:pPr>
    </w:lvl>
  </w:abstractNum>
  <w:abstractNum w:abstractNumId="1" w15:restartNumberingAfterBreak="0">
    <w:nsid w:val="0EA0520E"/>
    <w:multiLevelType w:val="hybridMultilevel"/>
    <w:tmpl w:val="DB68C192"/>
    <w:lvl w:ilvl="0" w:tplc="48AA3830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B50541C"/>
    <w:multiLevelType w:val="hybridMultilevel"/>
    <w:tmpl w:val="E08881EA"/>
    <w:lvl w:ilvl="0" w:tplc="183C0E0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9AA4409"/>
    <w:multiLevelType w:val="hybridMultilevel"/>
    <w:tmpl w:val="DDA6DBC2"/>
    <w:lvl w:ilvl="0" w:tplc="97123D7A">
      <w:start w:val="1"/>
      <w:numFmt w:val="decimal"/>
      <w:lvlText w:val="%1)"/>
      <w:lvlJc w:val="left"/>
      <w:pPr>
        <w:ind w:left="1440" w:hanging="720"/>
      </w:pPr>
      <w:rPr>
        <w:rFonts w:asciiTheme="minorHAnsi" w:hAnsiTheme="minorHAns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764764591">
    <w:abstractNumId w:val="4"/>
  </w:num>
  <w:num w:numId="2" w16cid:durableId="1421679003">
    <w:abstractNumId w:val="7"/>
  </w:num>
  <w:num w:numId="3" w16cid:durableId="2114010215">
    <w:abstractNumId w:val="6"/>
  </w:num>
  <w:num w:numId="4" w16cid:durableId="1253276353">
    <w:abstractNumId w:val="2"/>
  </w:num>
  <w:num w:numId="5" w16cid:durableId="1832066025">
    <w:abstractNumId w:val="3"/>
  </w:num>
  <w:num w:numId="6" w16cid:durableId="1078861649">
    <w:abstractNumId w:val="9"/>
  </w:num>
  <w:num w:numId="7" w16cid:durableId="1562137423">
    <w:abstractNumId w:val="8"/>
  </w:num>
  <w:num w:numId="8" w16cid:durableId="957687487">
    <w:abstractNumId w:val="1"/>
  </w:num>
  <w:num w:numId="9" w16cid:durableId="558710173">
    <w:abstractNumId w:val="0"/>
  </w:num>
  <w:num w:numId="10" w16cid:durableId="514226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10"/>
    <w:rsid w:val="00032A56"/>
    <w:rsid w:val="000430BC"/>
    <w:rsid w:val="000B7E9E"/>
    <w:rsid w:val="001B25C7"/>
    <w:rsid w:val="001B56AD"/>
    <w:rsid w:val="00221388"/>
    <w:rsid w:val="00233979"/>
    <w:rsid w:val="00273963"/>
    <w:rsid w:val="002938AC"/>
    <w:rsid w:val="002A083D"/>
    <w:rsid w:val="00340C75"/>
    <w:rsid w:val="00375C17"/>
    <w:rsid w:val="003A425B"/>
    <w:rsid w:val="003B1A6F"/>
    <w:rsid w:val="003E6D64"/>
    <w:rsid w:val="003F6860"/>
    <w:rsid w:val="004239CB"/>
    <w:rsid w:val="004C133D"/>
    <w:rsid w:val="004C7E05"/>
    <w:rsid w:val="00541663"/>
    <w:rsid w:val="005B1B13"/>
    <w:rsid w:val="005C4B16"/>
    <w:rsid w:val="005D49CA"/>
    <w:rsid w:val="006B3510"/>
    <w:rsid w:val="006F7F1C"/>
    <w:rsid w:val="007466F4"/>
    <w:rsid w:val="00793691"/>
    <w:rsid w:val="007B057F"/>
    <w:rsid w:val="007F1971"/>
    <w:rsid w:val="00810BD7"/>
    <w:rsid w:val="00851431"/>
    <w:rsid w:val="008539E9"/>
    <w:rsid w:val="0086291E"/>
    <w:rsid w:val="008B5E4D"/>
    <w:rsid w:val="009241EF"/>
    <w:rsid w:val="009B25D1"/>
    <w:rsid w:val="00A1439F"/>
    <w:rsid w:val="00A635D5"/>
    <w:rsid w:val="00A82D03"/>
    <w:rsid w:val="00B21991"/>
    <w:rsid w:val="00B60160"/>
    <w:rsid w:val="00B80EE9"/>
    <w:rsid w:val="00BB23D5"/>
    <w:rsid w:val="00C764ED"/>
    <w:rsid w:val="00C8183F"/>
    <w:rsid w:val="00C83E97"/>
    <w:rsid w:val="00D87E03"/>
    <w:rsid w:val="00E12878"/>
    <w:rsid w:val="00E6525B"/>
    <w:rsid w:val="00E97CB2"/>
    <w:rsid w:val="00ED6E70"/>
    <w:rsid w:val="00EF10F2"/>
    <w:rsid w:val="00F37F21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7E4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D87E03"/>
    <w:pPr>
      <w:spacing w:before="240"/>
      <w:ind w:left="14"/>
      <w:contextualSpacing/>
    </w:pPr>
  </w:style>
  <w:style w:type="paragraph" w:customStyle="1" w:styleId="Vietasdeaptitudes">
    <w:name w:val="Viñetas de aptitudes"/>
    <w:basedOn w:val="Aptitudesenvietas"/>
    <w:qFormat/>
    <w:rsid w:val="00D87E03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fechas">
    <w:name w:val="Intervalo de fech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Ttulodeltrabajoyestudios">
    <w:name w:val="Título del trabajo y estudios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bredelacompaa">
    <w:name w:val="Nombre de la compañía"/>
    <w:basedOn w:val="Fuentedeprrafopredeter"/>
    <w:uiPriority w:val="1"/>
    <w:qFormat/>
    <w:rsid w:val="00E97CB2"/>
    <w:rPr>
      <w:i/>
    </w:rPr>
  </w:style>
  <w:style w:type="paragraph" w:customStyle="1" w:styleId="Descripcindeltrabajo">
    <w:name w:val="Descripción del trabajo"/>
    <w:basedOn w:val="Normal"/>
    <w:qFormat/>
    <w:rsid w:val="00FC49E3"/>
    <w:pPr>
      <w:spacing w:after="240"/>
      <w:ind w:righ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Fernandez\AppData\Roaming\Microsoft\Templates\Curr&#237;culum%20v&#237;tae%20impactant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DF4604-025A-4532-9B10-EDCBA147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impactante</Template>
  <TotalTime>0</TotalTime>
  <Pages>5</Pages>
  <Words>282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2022-12-19T19:11:00Z</dcterms:created>
  <dcterms:modified xsi:type="dcterms:W3CDTF">2022-12-20T09:20:00Z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